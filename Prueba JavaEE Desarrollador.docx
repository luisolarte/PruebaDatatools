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77"/>
        <w:gridCol w:w="157"/>
        <w:gridCol w:w="8162"/>
      </w:tblGrid>
      <w:tr w:rsidR="00E535DF" w14:paraId="42B1D4F5" w14:textId="77777777">
        <w:trPr>
          <w:trHeight w:val="253"/>
        </w:trPr>
        <w:tc>
          <w:tcPr>
            <w:tcW w:w="1177" w:type="dxa"/>
            <w:shd w:val="clear" w:color="auto" w:fill="auto"/>
          </w:tcPr>
          <w:p w14:paraId="42B1D4F3" w14:textId="77777777" w:rsidR="00E535DF" w:rsidRPr="00A442AC" w:rsidRDefault="00E535DF" w:rsidP="009319A0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 w:rsidRPr="00A442AC">
              <w:rPr>
                <w:rFonts w:ascii="Arial" w:hAnsi="Arial" w:cs="Arial"/>
                <w:b/>
                <w:sz w:val="18"/>
                <w:szCs w:val="18"/>
              </w:rPr>
              <w:t xml:space="preserve">CARGO: </w:t>
            </w:r>
          </w:p>
        </w:tc>
        <w:tc>
          <w:tcPr>
            <w:tcW w:w="8319" w:type="dxa"/>
            <w:gridSpan w:val="2"/>
            <w:shd w:val="clear" w:color="auto" w:fill="auto"/>
          </w:tcPr>
          <w:p w14:paraId="42B1D4F4" w14:textId="24FB8CDA" w:rsidR="00E535DF" w:rsidRPr="00A442AC" w:rsidRDefault="00E535DF">
            <w:pPr>
              <w:tabs>
                <w:tab w:val="left" w:pos="1710"/>
              </w:tabs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A442AC">
              <w:rPr>
                <w:rFonts w:ascii="Arial" w:hAnsi="Arial" w:cs="Arial"/>
                <w:b/>
                <w:sz w:val="18"/>
                <w:szCs w:val="18"/>
              </w:rPr>
              <w:t xml:space="preserve">DESARROLLADOR </w:t>
            </w:r>
            <w:r w:rsidR="00A442AC">
              <w:rPr>
                <w:rFonts w:ascii="Arial" w:hAnsi="Arial" w:cs="Arial"/>
                <w:b/>
                <w:sz w:val="18"/>
                <w:szCs w:val="18"/>
              </w:rPr>
              <w:t xml:space="preserve"> DE</w:t>
            </w:r>
            <w:proofErr w:type="gramEnd"/>
            <w:r w:rsidR="00A442AC">
              <w:rPr>
                <w:rFonts w:ascii="Arial" w:hAnsi="Arial" w:cs="Arial"/>
                <w:b/>
                <w:sz w:val="18"/>
                <w:szCs w:val="18"/>
              </w:rPr>
              <w:t xml:space="preserve"> SOFTWARE </w:t>
            </w:r>
            <w:r w:rsidRPr="00A442AC">
              <w:rPr>
                <w:rFonts w:ascii="Arial" w:hAnsi="Arial" w:cs="Arial"/>
                <w:b/>
                <w:sz w:val="18"/>
                <w:szCs w:val="18"/>
              </w:rPr>
              <w:t>SENIOR</w:t>
            </w:r>
          </w:p>
        </w:tc>
      </w:tr>
      <w:tr w:rsidR="00E535DF" w14:paraId="42B1D4F8" w14:textId="77777777">
        <w:trPr>
          <w:trHeight w:val="253"/>
        </w:trPr>
        <w:tc>
          <w:tcPr>
            <w:tcW w:w="1177" w:type="dxa"/>
            <w:shd w:val="clear" w:color="auto" w:fill="auto"/>
          </w:tcPr>
          <w:p w14:paraId="42B1D4F6" w14:textId="77777777" w:rsidR="00E535DF" w:rsidRDefault="00E535DF">
            <w:r>
              <w:rPr>
                <w:rFonts w:ascii="Arial" w:hAnsi="Arial" w:cs="Arial"/>
                <w:b/>
                <w:sz w:val="18"/>
                <w:szCs w:val="18"/>
              </w:rPr>
              <w:t>FECHA :</w:t>
            </w:r>
          </w:p>
        </w:tc>
        <w:bookmarkStart w:id="1" w:name="Texto34"/>
        <w:tc>
          <w:tcPr>
            <w:tcW w:w="8319" w:type="dxa"/>
            <w:gridSpan w:val="2"/>
            <w:shd w:val="clear" w:color="auto" w:fill="auto"/>
          </w:tcPr>
          <w:p w14:paraId="42B1D4F7" w14:textId="77777777" w:rsidR="00E535DF" w:rsidRDefault="00E535D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sz w:val="18"/>
                <w:szCs w:val="18"/>
              </w:rPr>
              <w:instrText xml:space="preserve"> FILLIN "Texto34"</w:instrText>
            </w:r>
            <w:r>
              <w:rPr>
                <w:rFonts w:cs="Arial"/>
                <w:b/>
                <w:sz w:val="18"/>
                <w:szCs w:val="18"/>
              </w:rPr>
              <w:fldChar w:fldCharType="separate"/>
            </w:r>
            <w:r>
              <w:rPr>
                <w:rFonts w:cs="Arial"/>
                <w:b/>
                <w:sz w:val="18"/>
                <w:szCs w:val="18"/>
              </w:rPr>
              <w:t>     </w:t>
            </w:r>
            <w:r>
              <w:rPr>
                <w:rFonts w:cs="Arial"/>
                <w:b/>
                <w:sz w:val="18"/>
                <w:szCs w:val="18"/>
              </w:rPr>
              <w:fldChar w:fldCharType="end"/>
            </w:r>
            <w:bookmarkEnd w:id="1"/>
          </w:p>
        </w:tc>
      </w:tr>
      <w:tr w:rsidR="00E535DF" w14:paraId="42B1D4FB" w14:textId="77777777">
        <w:trPr>
          <w:trHeight w:val="300"/>
        </w:trPr>
        <w:tc>
          <w:tcPr>
            <w:tcW w:w="1334" w:type="dxa"/>
            <w:gridSpan w:val="2"/>
            <w:shd w:val="clear" w:color="auto" w:fill="auto"/>
          </w:tcPr>
          <w:p w14:paraId="42B1D4F9" w14:textId="77777777" w:rsidR="00E535DF" w:rsidRDefault="00E535DF">
            <w:r>
              <w:rPr>
                <w:rFonts w:ascii="Arial" w:hAnsi="Arial" w:cs="Arial"/>
                <w:b/>
                <w:sz w:val="18"/>
                <w:szCs w:val="18"/>
              </w:rPr>
              <w:t xml:space="preserve">NOMBRE: </w:t>
            </w:r>
          </w:p>
        </w:tc>
        <w:bookmarkStart w:id="2" w:name="Texto5"/>
        <w:tc>
          <w:tcPr>
            <w:tcW w:w="8162" w:type="dxa"/>
            <w:shd w:val="clear" w:color="auto" w:fill="auto"/>
          </w:tcPr>
          <w:p w14:paraId="42B1D4FA" w14:textId="77777777" w:rsidR="00E535DF" w:rsidRDefault="00E535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sz w:val="18"/>
                <w:szCs w:val="18"/>
              </w:rPr>
              <w:instrText xml:space="preserve"> FILLIN "Texto5"</w:instrText>
            </w:r>
            <w:r>
              <w:rPr>
                <w:rFonts w:cs="Arial"/>
                <w:b/>
                <w:sz w:val="18"/>
                <w:szCs w:val="18"/>
              </w:rPr>
              <w:fldChar w:fldCharType="separate"/>
            </w:r>
            <w:r>
              <w:rPr>
                <w:rFonts w:cs="Arial"/>
                <w:b/>
                <w:sz w:val="18"/>
                <w:szCs w:val="18"/>
              </w:rPr>
              <w:t>     </w:t>
            </w:r>
            <w:r>
              <w:rPr>
                <w:rFonts w:cs="Arial"/>
                <w:b/>
                <w:sz w:val="18"/>
                <w:szCs w:val="18"/>
              </w:rPr>
              <w:fldChar w:fldCharType="end"/>
            </w:r>
            <w:bookmarkEnd w:id="2"/>
          </w:p>
        </w:tc>
      </w:tr>
    </w:tbl>
    <w:p w14:paraId="42B1D4FC" w14:textId="77777777" w:rsidR="00E535DF" w:rsidRDefault="00E535DF">
      <w:pPr>
        <w:autoSpaceDE w:val="0"/>
        <w:jc w:val="both"/>
      </w:pPr>
      <w:r>
        <w:rPr>
          <w:rFonts w:ascii="Arial" w:hAnsi="Arial" w:cs="Arial"/>
          <w:sz w:val="20"/>
          <w:szCs w:val="20"/>
        </w:rPr>
        <w:t xml:space="preserve">Se desea implementar una aplicación para el registro de empresas de transporte, vehículos y conductores. El administrador requiere registrar nuevas empresas. El usuario de la empresa de transporte requiere afiliar y desafilar vehículos a la empresa, así como llevar el registro de los conductores vinculados a los vehículos. Los vehículos pueden afiliarse y desafilarse varias veces a la empresa. Los conductores pueden vincularse a más de un vehículo. </w:t>
      </w:r>
    </w:p>
    <w:p w14:paraId="42B1D4FD" w14:textId="77777777" w:rsidR="00E535DF" w:rsidRDefault="00E535DF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42B1D4FE" w14:textId="77777777" w:rsidR="00E535DF" w:rsidRDefault="00E535DF">
      <w:pPr>
        <w:autoSpaceDE w:val="0"/>
        <w:jc w:val="both"/>
      </w:pPr>
      <w:r>
        <w:rPr>
          <w:rFonts w:ascii="Arial" w:hAnsi="Arial" w:cs="Arial"/>
          <w:sz w:val="20"/>
          <w:szCs w:val="20"/>
        </w:rPr>
        <w:t>De cada empresa se desea registrar la siguiente información: tipo y número de documento de identificación, el nombre completo, dirección, ciudad, departamento, país y teléfono. Adicional se requiere la siguiente información del representante legal: tipo y número de documento de identificación, el nombre completo, dirección, ciudad, departamento, país y teléfono.</w:t>
      </w:r>
    </w:p>
    <w:p w14:paraId="42B1D4FF" w14:textId="77777777" w:rsidR="00E535DF" w:rsidRDefault="00E535DF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42B1D500" w14:textId="77777777" w:rsidR="00E535DF" w:rsidRDefault="00E535DF">
      <w:pPr>
        <w:jc w:val="both"/>
      </w:pPr>
      <w:r>
        <w:rPr>
          <w:rFonts w:ascii="Arial" w:hAnsi="Arial" w:cs="Arial"/>
          <w:sz w:val="20"/>
          <w:szCs w:val="20"/>
        </w:rPr>
        <w:t>De cada vehículo se desea registrar la información de placa, motor, chasis, modelo, fecha de matrícula, pasajeros sentados y de pie, peso seco, peso bruto, cantidad de puertas, marca y línea.</w:t>
      </w:r>
    </w:p>
    <w:p w14:paraId="42B1D501" w14:textId="77777777" w:rsidR="00E535DF" w:rsidRDefault="00E535DF">
      <w:pPr>
        <w:jc w:val="both"/>
        <w:rPr>
          <w:rFonts w:ascii="Arial" w:hAnsi="Arial" w:cs="Arial"/>
          <w:sz w:val="20"/>
          <w:szCs w:val="20"/>
        </w:rPr>
      </w:pPr>
    </w:p>
    <w:p w14:paraId="42B1D502" w14:textId="77777777" w:rsidR="00E535DF" w:rsidRPr="00AC63BE" w:rsidRDefault="00E535DF" w:rsidP="00AC63BE">
      <w:pPr>
        <w:jc w:val="both"/>
      </w:pPr>
      <w:r>
        <w:rPr>
          <w:rFonts w:ascii="Arial" w:hAnsi="Arial" w:cs="Arial"/>
          <w:sz w:val="20"/>
          <w:szCs w:val="20"/>
        </w:rPr>
        <w:t>De los conductores se requiere registrar el tipo y número de documento de identificación, el nombre completo, dirección, ciudad, departamento, país y teléfono.</w:t>
      </w:r>
    </w:p>
    <w:p w14:paraId="42B1D503" w14:textId="77777777" w:rsidR="00E535DF" w:rsidRDefault="00E535DF">
      <w:pPr>
        <w:jc w:val="center"/>
      </w:pPr>
      <w:r>
        <w:rPr>
          <w:rFonts w:ascii="Arial" w:hAnsi="Arial" w:cs="Arial"/>
          <w:b/>
          <w:sz w:val="20"/>
          <w:szCs w:val="20"/>
          <w:u w:val="single"/>
        </w:rPr>
        <w:t xml:space="preserve">ENTREGABLES (tiempo máximo </w:t>
      </w:r>
      <w:r w:rsidR="005254D9">
        <w:rPr>
          <w:rFonts w:ascii="Arial" w:hAnsi="Arial" w:cs="Arial"/>
          <w:b/>
          <w:sz w:val="20"/>
          <w:szCs w:val="20"/>
          <w:u w:val="single"/>
        </w:rPr>
        <w:t>4</w:t>
      </w:r>
      <w:r>
        <w:rPr>
          <w:rFonts w:ascii="Arial" w:hAnsi="Arial" w:cs="Arial"/>
          <w:b/>
          <w:sz w:val="20"/>
          <w:szCs w:val="20"/>
          <w:u w:val="single"/>
        </w:rPr>
        <w:t xml:space="preserve"> horas)</w:t>
      </w:r>
    </w:p>
    <w:p w14:paraId="42B1D504" w14:textId="77777777" w:rsidR="00E535DF" w:rsidRDefault="00E535DF">
      <w:pPr>
        <w:rPr>
          <w:rFonts w:ascii="Arial" w:hAnsi="Arial" w:cs="Arial"/>
          <w:sz w:val="20"/>
          <w:szCs w:val="20"/>
        </w:rPr>
      </w:pPr>
    </w:p>
    <w:p w14:paraId="42B1D508" w14:textId="78335EE7" w:rsidR="00276604" w:rsidRDefault="00E535DF" w:rsidP="00932DA4">
      <w:pPr>
        <w:numPr>
          <w:ilvl w:val="0"/>
          <w:numId w:val="1"/>
        </w:numPr>
        <w:autoSpaceDE w:val="0"/>
      </w:pPr>
      <w:r>
        <w:rPr>
          <w:rFonts w:ascii="Arial" w:hAnsi="Arial" w:cs="Arial"/>
          <w:sz w:val="20"/>
          <w:szCs w:val="20"/>
        </w:rPr>
        <w:t>Realice el modelo de datos</w:t>
      </w:r>
      <w:r w:rsidR="00073BA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(Modelo Relacional o modelo entidad relación).</w:t>
      </w:r>
    </w:p>
    <w:p w14:paraId="42B1D509" w14:textId="77777777" w:rsidR="00E535DF" w:rsidRDefault="00E535DF">
      <w:pPr>
        <w:numPr>
          <w:ilvl w:val="0"/>
          <w:numId w:val="1"/>
        </w:numPr>
        <w:autoSpaceDE w:val="0"/>
      </w:pPr>
      <w:r>
        <w:rPr>
          <w:rFonts w:ascii="Arial" w:hAnsi="Arial" w:cs="Arial"/>
          <w:sz w:val="20"/>
          <w:szCs w:val="20"/>
        </w:rPr>
        <w:t xml:space="preserve">Teniendo en cuenta el modelo de base de datos, realice una consulta SQL que presente las siguientes columnas: </w:t>
      </w:r>
    </w:p>
    <w:p w14:paraId="42B1D50A" w14:textId="77777777" w:rsidR="00E535DF" w:rsidRDefault="00E535DF">
      <w:pPr>
        <w:numPr>
          <w:ilvl w:val="1"/>
          <w:numId w:val="1"/>
        </w:numPr>
        <w:autoSpaceDE w:val="0"/>
      </w:pPr>
      <w:r>
        <w:rPr>
          <w:rFonts w:ascii="Arial" w:hAnsi="Arial" w:cs="Arial"/>
          <w:sz w:val="20"/>
          <w:szCs w:val="20"/>
        </w:rPr>
        <w:t>Placa del vehículo</w:t>
      </w:r>
    </w:p>
    <w:p w14:paraId="42B1D50B" w14:textId="77777777" w:rsidR="00E535DF" w:rsidRDefault="00E535DF">
      <w:pPr>
        <w:numPr>
          <w:ilvl w:val="1"/>
          <w:numId w:val="1"/>
        </w:numPr>
        <w:autoSpaceDE w:val="0"/>
      </w:pPr>
      <w:r>
        <w:rPr>
          <w:rFonts w:ascii="Arial" w:hAnsi="Arial" w:cs="Arial"/>
          <w:sz w:val="20"/>
          <w:szCs w:val="20"/>
        </w:rPr>
        <w:t>Tipo de identificación de la empresa</w:t>
      </w:r>
    </w:p>
    <w:p w14:paraId="42B1D50C" w14:textId="77777777" w:rsidR="00E535DF" w:rsidRDefault="00E535DF">
      <w:pPr>
        <w:numPr>
          <w:ilvl w:val="1"/>
          <w:numId w:val="1"/>
        </w:numPr>
        <w:autoSpaceDE w:val="0"/>
      </w:pPr>
      <w:r>
        <w:rPr>
          <w:rFonts w:ascii="Arial" w:hAnsi="Arial" w:cs="Arial"/>
          <w:sz w:val="20"/>
          <w:szCs w:val="20"/>
        </w:rPr>
        <w:t>Número de identificación de la empresa</w:t>
      </w:r>
    </w:p>
    <w:p w14:paraId="42B1D50D" w14:textId="77777777" w:rsidR="00E535DF" w:rsidRDefault="00E535DF">
      <w:pPr>
        <w:numPr>
          <w:ilvl w:val="1"/>
          <w:numId w:val="1"/>
        </w:numPr>
        <w:autoSpaceDE w:val="0"/>
      </w:pPr>
      <w:r>
        <w:rPr>
          <w:rFonts w:ascii="Arial" w:hAnsi="Arial" w:cs="Arial"/>
          <w:sz w:val="20"/>
          <w:szCs w:val="20"/>
        </w:rPr>
        <w:t>Nombre de la empresa</w:t>
      </w:r>
    </w:p>
    <w:p w14:paraId="42B1D50E" w14:textId="77777777" w:rsidR="00E535DF" w:rsidRDefault="00E535DF">
      <w:pPr>
        <w:numPr>
          <w:ilvl w:val="1"/>
          <w:numId w:val="1"/>
        </w:numPr>
        <w:autoSpaceDE w:val="0"/>
      </w:pPr>
      <w:r>
        <w:rPr>
          <w:rFonts w:ascii="Arial" w:hAnsi="Arial" w:cs="Arial"/>
          <w:sz w:val="20"/>
          <w:szCs w:val="20"/>
        </w:rPr>
        <w:t>Cantidad de conductores vinculados al vehículo</w:t>
      </w:r>
    </w:p>
    <w:p w14:paraId="42B1D50F" w14:textId="77777777" w:rsidR="00E535DF" w:rsidRDefault="00E535DF">
      <w:pPr>
        <w:autoSpaceDE w:val="0"/>
        <w:ind w:left="360"/>
      </w:pPr>
      <w:r>
        <w:rPr>
          <w:rFonts w:ascii="Arial" w:hAnsi="Arial" w:cs="Arial"/>
          <w:sz w:val="20"/>
          <w:szCs w:val="20"/>
        </w:rPr>
        <w:t>La consulta debe estar ordenada por el campo “Placa del vehículo” y solo debe mostrar los vehículos que tengan más de dos conductores vinculados.</w:t>
      </w:r>
    </w:p>
    <w:p w14:paraId="42B1D510" w14:textId="77777777" w:rsidR="00E535DF" w:rsidRDefault="00E535DF">
      <w:pPr>
        <w:numPr>
          <w:ilvl w:val="0"/>
          <w:numId w:val="1"/>
        </w:numPr>
        <w:autoSpaceDE w:val="0"/>
      </w:pPr>
      <w:r>
        <w:rPr>
          <w:rFonts w:ascii="Arial" w:hAnsi="Arial" w:cs="Arial"/>
          <w:sz w:val="20"/>
          <w:szCs w:val="20"/>
        </w:rPr>
        <w:t>Defina los siguientes puntos</w:t>
      </w:r>
    </w:p>
    <w:p w14:paraId="42B1D511" w14:textId="270A88DF" w:rsidR="00E535DF" w:rsidRDefault="00E535DF">
      <w:pPr>
        <w:numPr>
          <w:ilvl w:val="1"/>
          <w:numId w:val="1"/>
        </w:numPr>
        <w:autoSpaceDE w:val="0"/>
      </w:pPr>
      <w:r>
        <w:rPr>
          <w:rFonts w:ascii="Arial" w:hAnsi="Arial" w:cs="Arial"/>
          <w:sz w:val="20"/>
          <w:szCs w:val="20"/>
        </w:rPr>
        <w:t>Defina l</w:t>
      </w:r>
      <w:r w:rsidR="00B2072B">
        <w:rPr>
          <w:rFonts w:ascii="Arial" w:hAnsi="Arial" w:cs="Arial"/>
          <w:sz w:val="20"/>
          <w:szCs w:val="20"/>
        </w:rPr>
        <w:t xml:space="preserve">os siguientes conceptos </w:t>
      </w:r>
      <w:r>
        <w:rPr>
          <w:rFonts w:ascii="Arial" w:hAnsi="Arial" w:cs="Arial"/>
          <w:sz w:val="20"/>
          <w:szCs w:val="20"/>
        </w:rPr>
        <w:t>(</w:t>
      </w:r>
      <w:r w:rsidR="003D7DA9">
        <w:rPr>
          <w:rFonts w:ascii="Arial" w:hAnsi="Arial" w:cs="Arial"/>
          <w:sz w:val="20"/>
          <w:szCs w:val="20"/>
        </w:rPr>
        <w:t xml:space="preserve">JAR, </w:t>
      </w:r>
      <w:r>
        <w:rPr>
          <w:rFonts w:ascii="Arial" w:hAnsi="Arial" w:cs="Arial"/>
          <w:sz w:val="20"/>
          <w:szCs w:val="20"/>
        </w:rPr>
        <w:t xml:space="preserve">EAR, JPA, SOAP, </w:t>
      </w:r>
      <w:proofErr w:type="spellStart"/>
      <w:r>
        <w:rPr>
          <w:rFonts w:ascii="Arial" w:hAnsi="Arial" w:cs="Arial"/>
          <w:sz w:val="20"/>
          <w:szCs w:val="20"/>
        </w:rPr>
        <w:t>Managed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Bean</w:t>
      </w:r>
      <w:proofErr w:type="spellEnd"/>
      <w:r>
        <w:rPr>
          <w:rFonts w:ascii="Arial" w:hAnsi="Arial" w:cs="Arial"/>
          <w:sz w:val="20"/>
          <w:szCs w:val="20"/>
        </w:rPr>
        <w:t>, JSF, EJB</w:t>
      </w:r>
      <w:r w:rsidR="00233C86">
        <w:rPr>
          <w:rFonts w:ascii="Arial" w:hAnsi="Arial" w:cs="Arial"/>
          <w:sz w:val="20"/>
          <w:szCs w:val="20"/>
        </w:rPr>
        <w:t>, Java Swing</w:t>
      </w:r>
      <w:r>
        <w:rPr>
          <w:rFonts w:ascii="Arial" w:hAnsi="Arial" w:cs="Arial"/>
          <w:sz w:val="20"/>
          <w:szCs w:val="20"/>
        </w:rPr>
        <w:t>)</w:t>
      </w:r>
    </w:p>
    <w:p w14:paraId="42B1D512" w14:textId="77777777" w:rsidR="00E535DF" w:rsidRDefault="00E535DF">
      <w:pPr>
        <w:numPr>
          <w:ilvl w:val="1"/>
          <w:numId w:val="1"/>
        </w:numPr>
        <w:autoSpaceDE w:val="0"/>
      </w:pPr>
      <w:r>
        <w:rPr>
          <w:rFonts w:ascii="Arial" w:hAnsi="Arial" w:cs="Arial"/>
          <w:sz w:val="20"/>
          <w:szCs w:val="20"/>
        </w:rPr>
        <w:t>Sobrecarga y sobreescritura de métodos.</w:t>
      </w:r>
    </w:p>
    <w:p w14:paraId="42B1D513" w14:textId="77777777" w:rsidR="00E535DF" w:rsidRDefault="00E535DF">
      <w:pPr>
        <w:numPr>
          <w:ilvl w:val="1"/>
          <w:numId w:val="1"/>
        </w:numPr>
        <w:autoSpaceDE w:val="0"/>
      </w:pPr>
      <w:r>
        <w:rPr>
          <w:rFonts w:ascii="Arial" w:hAnsi="Arial" w:cs="Arial"/>
          <w:sz w:val="20"/>
          <w:szCs w:val="20"/>
        </w:rPr>
        <w:t>Principios programación orientada a objetos</w:t>
      </w:r>
    </w:p>
    <w:p w14:paraId="42B1D514" w14:textId="77777777" w:rsidR="00E535DF" w:rsidRDefault="00E535DF">
      <w:pPr>
        <w:numPr>
          <w:ilvl w:val="1"/>
          <w:numId w:val="1"/>
        </w:numPr>
        <w:autoSpaceDE w:val="0"/>
      </w:pPr>
      <w:r>
        <w:rPr>
          <w:rFonts w:ascii="Arial" w:hAnsi="Arial" w:cs="Arial"/>
          <w:sz w:val="20"/>
          <w:szCs w:val="20"/>
        </w:rPr>
        <w:t>Patrón de diseño</w:t>
      </w:r>
    </w:p>
    <w:p w14:paraId="22D2496C" w14:textId="6A70158E" w:rsidR="00932DA4" w:rsidRPr="00234882" w:rsidRDefault="00E535DF" w:rsidP="00932DA4">
      <w:pPr>
        <w:numPr>
          <w:ilvl w:val="1"/>
          <w:numId w:val="1"/>
        </w:numPr>
        <w:autoSpaceDE w:val="0"/>
      </w:pPr>
      <w:r>
        <w:rPr>
          <w:rFonts w:ascii="Arial" w:hAnsi="Arial" w:cs="Arial"/>
          <w:sz w:val="20"/>
          <w:szCs w:val="20"/>
        </w:rPr>
        <w:t>Metodología Scrum</w:t>
      </w:r>
    </w:p>
    <w:p w14:paraId="68F7E93C" w14:textId="77777777" w:rsidR="00234882" w:rsidRDefault="00234882" w:rsidP="00234882">
      <w:pPr>
        <w:autoSpaceDE w:val="0"/>
      </w:pPr>
    </w:p>
    <w:p w14:paraId="42B1D516" w14:textId="15EAA4F4" w:rsidR="00E535DF" w:rsidRDefault="00932DA4" w:rsidP="00C91D9C">
      <w:pPr>
        <w:numPr>
          <w:ilvl w:val="0"/>
          <w:numId w:val="1"/>
        </w:numPr>
        <w:autoSpaceDE w:val="0"/>
        <w:ind w:left="720"/>
        <w:rPr>
          <w:rFonts w:ascii="Arial" w:hAnsi="Arial" w:cs="Arial"/>
          <w:sz w:val="20"/>
          <w:szCs w:val="20"/>
        </w:rPr>
      </w:pPr>
      <w:r w:rsidRPr="00C91D9C">
        <w:rPr>
          <w:rFonts w:ascii="Arial" w:hAnsi="Arial" w:cs="Arial"/>
          <w:sz w:val="20"/>
          <w:szCs w:val="20"/>
        </w:rPr>
        <w:t xml:space="preserve">Codifique </w:t>
      </w:r>
      <w:r w:rsidRPr="00C91D9C">
        <w:rPr>
          <w:rFonts w:ascii="Arial" w:hAnsi="Arial" w:cs="Arial"/>
          <w:b/>
          <w:sz w:val="20"/>
          <w:szCs w:val="20"/>
          <w:u w:val="single"/>
        </w:rPr>
        <w:t>la creación de una nueva empresa de transporte</w:t>
      </w:r>
      <w:r w:rsidRPr="00C91D9C">
        <w:rPr>
          <w:rFonts w:ascii="Arial" w:hAnsi="Arial" w:cs="Arial"/>
          <w:sz w:val="20"/>
          <w:szCs w:val="20"/>
        </w:rPr>
        <w:t xml:space="preserve"> utilizando registros en memoria</w:t>
      </w:r>
      <w:r w:rsidR="00605828" w:rsidRPr="00C91D9C">
        <w:rPr>
          <w:rFonts w:ascii="Arial" w:hAnsi="Arial" w:cs="Arial"/>
          <w:sz w:val="20"/>
          <w:szCs w:val="20"/>
        </w:rPr>
        <w:t xml:space="preserve"> </w:t>
      </w:r>
      <w:r w:rsidRPr="00C91D9C">
        <w:rPr>
          <w:rFonts w:ascii="Arial" w:hAnsi="Arial" w:cs="Arial"/>
          <w:sz w:val="20"/>
          <w:szCs w:val="20"/>
        </w:rPr>
        <w:t>(Obtenidos desde capa de negocio) y mostrando los resultados.</w:t>
      </w:r>
    </w:p>
    <w:p w14:paraId="65C6D99D" w14:textId="77777777" w:rsidR="00C91D9C" w:rsidRPr="00C91D9C" w:rsidRDefault="00C91D9C" w:rsidP="00C91D9C">
      <w:pPr>
        <w:autoSpaceDE w:val="0"/>
        <w:ind w:left="720"/>
        <w:rPr>
          <w:rFonts w:ascii="Arial" w:hAnsi="Arial" w:cs="Arial"/>
          <w:sz w:val="20"/>
          <w:szCs w:val="20"/>
        </w:rPr>
      </w:pPr>
    </w:p>
    <w:p w14:paraId="42B1D517" w14:textId="77777777" w:rsidR="00E535DF" w:rsidRDefault="00E535DF">
      <w:r>
        <w:rPr>
          <w:rFonts w:ascii="Arial" w:hAnsi="Arial" w:cs="Arial"/>
          <w:b/>
          <w:sz w:val="20"/>
          <w:szCs w:val="20"/>
        </w:rPr>
        <w:t>Herramientas disponibles:</w:t>
      </w:r>
    </w:p>
    <w:p w14:paraId="7C4D9C88" w14:textId="4AA181D8" w:rsidR="00521B9A" w:rsidRDefault="00E535DF" w:rsidP="00521B9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realizar el punto </w:t>
      </w:r>
      <w:r w:rsidR="00E93E2F">
        <w:rPr>
          <w:rFonts w:ascii="Arial" w:hAnsi="Arial" w:cs="Arial"/>
          <w:sz w:val="20"/>
          <w:szCs w:val="20"/>
        </w:rPr>
        <w:t>4</w:t>
      </w:r>
      <w:r w:rsidR="006E56C4">
        <w:rPr>
          <w:rFonts w:ascii="Arial" w:hAnsi="Arial" w:cs="Arial"/>
          <w:sz w:val="20"/>
          <w:szCs w:val="20"/>
        </w:rPr>
        <w:t xml:space="preserve"> </w:t>
      </w:r>
      <w:r w:rsidR="006C46DA">
        <w:rPr>
          <w:rFonts w:ascii="Arial" w:hAnsi="Arial" w:cs="Arial"/>
          <w:sz w:val="20"/>
          <w:szCs w:val="20"/>
        </w:rPr>
        <w:t xml:space="preserve">usar la última versión de </w:t>
      </w:r>
      <w:proofErr w:type="spellStart"/>
      <w:r w:rsidR="006C46DA">
        <w:rPr>
          <w:rFonts w:ascii="Arial" w:hAnsi="Arial" w:cs="Arial"/>
          <w:sz w:val="20"/>
          <w:szCs w:val="20"/>
        </w:rPr>
        <w:t>WildFly</w:t>
      </w:r>
      <w:proofErr w:type="spellEnd"/>
      <w:r w:rsidR="00E12CE9">
        <w:rPr>
          <w:rFonts w:ascii="Arial" w:hAnsi="Arial" w:cs="Arial"/>
          <w:sz w:val="20"/>
          <w:szCs w:val="20"/>
        </w:rPr>
        <w:t xml:space="preserve"> y el IDE de su preferencia.</w:t>
      </w:r>
    </w:p>
    <w:p w14:paraId="30FF12E9" w14:textId="11E8B8F7" w:rsidR="00072B11" w:rsidRPr="00521B9A" w:rsidRDefault="00072B11" w:rsidP="00521B9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319A0">
        <w:rPr>
          <w:rFonts w:ascii="Arial" w:hAnsi="Arial" w:cs="Arial"/>
          <w:sz w:val="20"/>
          <w:szCs w:val="20"/>
        </w:rPr>
        <w:t xml:space="preserve">Se </w:t>
      </w:r>
      <w:r>
        <w:rPr>
          <w:rFonts w:ascii="Arial" w:hAnsi="Arial" w:cs="Arial"/>
          <w:sz w:val="20"/>
          <w:szCs w:val="20"/>
        </w:rPr>
        <w:t>adjunta</w:t>
      </w:r>
      <w:r w:rsidRPr="009319A0">
        <w:rPr>
          <w:rFonts w:ascii="Arial" w:hAnsi="Arial" w:cs="Arial"/>
          <w:sz w:val="20"/>
          <w:szCs w:val="20"/>
        </w:rPr>
        <w:t xml:space="preserve"> proyecto base </w:t>
      </w:r>
      <w:r>
        <w:rPr>
          <w:rFonts w:ascii="Arial" w:hAnsi="Arial" w:cs="Arial"/>
          <w:sz w:val="20"/>
          <w:szCs w:val="20"/>
        </w:rPr>
        <w:t>para usarlo como base</w:t>
      </w:r>
    </w:p>
    <w:p w14:paraId="0D981F2B" w14:textId="77777777" w:rsidR="00521B9A" w:rsidRDefault="00521B9A" w:rsidP="00521B9A">
      <w:pPr>
        <w:ind w:left="720"/>
      </w:pPr>
    </w:p>
    <w:p w14:paraId="42B1D519" w14:textId="77777777" w:rsidR="00E535DF" w:rsidRDefault="00E535DF">
      <w:r>
        <w:rPr>
          <w:rFonts w:ascii="Arial" w:hAnsi="Arial" w:cs="Arial"/>
          <w:b/>
          <w:sz w:val="20"/>
          <w:szCs w:val="20"/>
        </w:rPr>
        <w:t>Instrucciones:</w:t>
      </w:r>
    </w:p>
    <w:p w14:paraId="42B1D51B" w14:textId="77777777" w:rsidR="00E535DF" w:rsidRDefault="00E535DF">
      <w:pPr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La aplicación entregada debe ser funcional.</w:t>
      </w:r>
    </w:p>
    <w:p w14:paraId="42B1D51C" w14:textId="7B45ECAB" w:rsidR="00E535DF" w:rsidRDefault="00580624">
      <w:pPr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Enviar instrucciones para ejecutar el programa solicitado en el punto 4</w:t>
      </w:r>
      <w:r w:rsidR="00EF63D5">
        <w:rPr>
          <w:rFonts w:ascii="Arial" w:hAnsi="Arial" w:cs="Arial"/>
          <w:sz w:val="20"/>
          <w:szCs w:val="20"/>
        </w:rPr>
        <w:t xml:space="preserve">, incluyendo versión del </w:t>
      </w:r>
      <w:proofErr w:type="spellStart"/>
      <w:r w:rsidR="00EF63D5">
        <w:rPr>
          <w:rFonts w:ascii="Arial" w:hAnsi="Arial" w:cs="Arial"/>
          <w:sz w:val="20"/>
          <w:szCs w:val="20"/>
        </w:rPr>
        <w:t>Wildfly</w:t>
      </w:r>
      <w:proofErr w:type="spellEnd"/>
      <w:r w:rsidR="00EF63D5">
        <w:rPr>
          <w:rFonts w:ascii="Arial" w:hAnsi="Arial" w:cs="Arial"/>
          <w:sz w:val="20"/>
          <w:szCs w:val="20"/>
        </w:rPr>
        <w:t xml:space="preserve"> e IDE utilizado con versión.</w:t>
      </w:r>
    </w:p>
    <w:sectPr w:rsidR="00E535DF" w:rsidSect="00AC63BE">
      <w:headerReference w:type="default" r:id="rId7"/>
      <w:pgSz w:w="12240" w:h="15840"/>
      <w:pgMar w:top="426" w:right="900" w:bottom="851" w:left="709" w:header="709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284A7" w14:textId="77777777" w:rsidR="0062559D" w:rsidRDefault="0062559D">
      <w:r>
        <w:separator/>
      </w:r>
    </w:p>
  </w:endnote>
  <w:endnote w:type="continuationSeparator" w:id="0">
    <w:p w14:paraId="41EEF091" w14:textId="77777777" w:rsidR="0062559D" w:rsidRDefault="0062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ITCbyBT-Medium">
    <w:altName w:val="Cambria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2D92F" w14:textId="77777777" w:rsidR="0062559D" w:rsidRDefault="0062559D">
      <w:r>
        <w:separator/>
      </w:r>
    </w:p>
  </w:footnote>
  <w:footnote w:type="continuationSeparator" w:id="0">
    <w:p w14:paraId="5A6A5D1C" w14:textId="77777777" w:rsidR="0062559D" w:rsidRDefault="00625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25" w:type="dxa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010"/>
      <w:gridCol w:w="4680"/>
      <w:gridCol w:w="1562"/>
      <w:gridCol w:w="1467"/>
    </w:tblGrid>
    <w:tr w:rsidR="00E535DF" w14:paraId="42B1D525" w14:textId="77777777">
      <w:trPr>
        <w:cantSplit/>
        <w:trHeight w:val="324"/>
      </w:trPr>
      <w:tc>
        <w:tcPr>
          <w:tcW w:w="201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14:paraId="42B1D521" w14:textId="77777777" w:rsidR="00E535DF" w:rsidRDefault="00E535DF">
          <w:pPr>
            <w:snapToGrid w:val="0"/>
            <w:jc w:val="center"/>
            <w:rPr>
              <w:rFonts w:cs="Arial"/>
              <w:b/>
              <w:color w:val="000000"/>
              <w:sz w:val="16"/>
              <w:szCs w:val="16"/>
              <w:lang w:val="en-US" w:eastAsia="ja-JP"/>
            </w:rPr>
          </w:pPr>
        </w:p>
      </w:tc>
      <w:tc>
        <w:tcPr>
          <w:tcW w:w="468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42B1D522" w14:textId="77777777" w:rsidR="00E535DF" w:rsidRDefault="00E535DF">
          <w:pPr>
            <w:jc w:val="center"/>
          </w:pPr>
          <w:r>
            <w:rPr>
              <w:rFonts w:ascii="Arial" w:hAnsi="Arial" w:cs="Arial"/>
              <w:b/>
            </w:rPr>
            <w:t>PRUEBA DE CONOCIMIENTOS SELECCIÓN DE PERSONAL</w:t>
          </w:r>
        </w:p>
      </w:tc>
      <w:tc>
        <w:tcPr>
          <w:tcW w:w="1562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  <w:vAlign w:val="center"/>
        </w:tcPr>
        <w:p w14:paraId="42B1D523" w14:textId="77777777" w:rsidR="00E535DF" w:rsidRDefault="00E535DF">
          <w:pPr>
            <w:jc w:val="center"/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>GT-FM-13</w:t>
          </w:r>
        </w:p>
      </w:tc>
      <w:tc>
        <w:tcPr>
          <w:tcW w:w="1467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2B1D524" w14:textId="77777777" w:rsidR="00E535DF" w:rsidRPr="00A91B6D" w:rsidRDefault="00A91B6D" w:rsidP="00A91B6D">
          <w:pPr>
            <w:jc w:val="center"/>
            <w:rPr>
              <w:rFonts w:ascii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>Versión: 2</w:t>
          </w:r>
          <w:r w:rsidR="00E535DF">
            <w:rPr>
              <w:rFonts w:ascii="Arial" w:hAnsi="Arial" w:cs="Arial"/>
              <w:b/>
              <w:color w:val="000000"/>
              <w:sz w:val="16"/>
              <w:szCs w:val="16"/>
            </w:rPr>
            <w:t xml:space="preserve"> </w:t>
          </w:r>
        </w:p>
      </w:tc>
    </w:tr>
    <w:tr w:rsidR="00E535DF" w14:paraId="42B1D529" w14:textId="77777777">
      <w:trPr>
        <w:cantSplit/>
        <w:trHeight w:val="334"/>
      </w:trPr>
      <w:tc>
        <w:tcPr>
          <w:tcW w:w="201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14:paraId="42B1D526" w14:textId="77777777" w:rsidR="00E535DF" w:rsidRDefault="00E535DF">
          <w:pPr>
            <w:snapToGrid w:val="0"/>
            <w:jc w:val="center"/>
            <w:rPr>
              <w:rFonts w:cs="Arial"/>
              <w:b/>
              <w:color w:val="000000"/>
              <w:sz w:val="16"/>
              <w:szCs w:val="16"/>
              <w:lang w:val="en-US" w:eastAsia="ja-JP"/>
            </w:rPr>
          </w:pPr>
        </w:p>
      </w:tc>
      <w:tc>
        <w:tcPr>
          <w:tcW w:w="468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14:paraId="42B1D527" w14:textId="77777777" w:rsidR="00E535DF" w:rsidRDefault="00E535DF">
          <w:pPr>
            <w:snapToGrid w:val="0"/>
            <w:jc w:val="center"/>
            <w:rPr>
              <w:rFonts w:cs="Arial"/>
              <w:b/>
              <w:color w:val="000000"/>
              <w:sz w:val="16"/>
              <w:szCs w:val="16"/>
              <w:lang w:val="en-US" w:eastAsia="ja-JP"/>
            </w:rPr>
          </w:pPr>
        </w:p>
      </w:tc>
      <w:tc>
        <w:tcPr>
          <w:tcW w:w="3029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2B1D528" w14:textId="77777777" w:rsidR="00E535DF" w:rsidRDefault="00E535DF">
          <w:pPr>
            <w:jc w:val="center"/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>Fecha: 10-12-05</w:t>
          </w:r>
        </w:p>
      </w:tc>
    </w:tr>
  </w:tbl>
  <w:p w14:paraId="42B1D52A" w14:textId="77777777" w:rsidR="00E535DF" w:rsidRDefault="00E535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 w:hint="default"/>
        <w:sz w:val="20"/>
        <w:szCs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A2E40C3"/>
    <w:multiLevelType w:val="hybridMultilevel"/>
    <w:tmpl w:val="8CAE6F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83"/>
    <w:rsid w:val="00072B11"/>
    <w:rsid w:val="00073BAF"/>
    <w:rsid w:val="00143978"/>
    <w:rsid w:val="00163EF6"/>
    <w:rsid w:val="001A3983"/>
    <w:rsid w:val="00233C86"/>
    <w:rsid w:val="00234882"/>
    <w:rsid w:val="00276604"/>
    <w:rsid w:val="002B561F"/>
    <w:rsid w:val="00333DE7"/>
    <w:rsid w:val="003369E6"/>
    <w:rsid w:val="003D0262"/>
    <w:rsid w:val="003D7DA9"/>
    <w:rsid w:val="003E5B86"/>
    <w:rsid w:val="00460CC5"/>
    <w:rsid w:val="004640F8"/>
    <w:rsid w:val="00521B9A"/>
    <w:rsid w:val="005254D9"/>
    <w:rsid w:val="0054069B"/>
    <w:rsid w:val="00580624"/>
    <w:rsid w:val="00605828"/>
    <w:rsid w:val="0062559D"/>
    <w:rsid w:val="006C46DA"/>
    <w:rsid w:val="006E56C4"/>
    <w:rsid w:val="00744E85"/>
    <w:rsid w:val="007E7F43"/>
    <w:rsid w:val="008B6654"/>
    <w:rsid w:val="009319A0"/>
    <w:rsid w:val="00932DA4"/>
    <w:rsid w:val="0095233F"/>
    <w:rsid w:val="00A442AC"/>
    <w:rsid w:val="00A91B6D"/>
    <w:rsid w:val="00AB2FE2"/>
    <w:rsid w:val="00AC63BE"/>
    <w:rsid w:val="00B2072B"/>
    <w:rsid w:val="00B61F98"/>
    <w:rsid w:val="00C168E5"/>
    <w:rsid w:val="00C231DD"/>
    <w:rsid w:val="00C25D46"/>
    <w:rsid w:val="00C8613E"/>
    <w:rsid w:val="00C91D9C"/>
    <w:rsid w:val="00CE074C"/>
    <w:rsid w:val="00E01DB3"/>
    <w:rsid w:val="00E12CE9"/>
    <w:rsid w:val="00E43390"/>
    <w:rsid w:val="00E535DF"/>
    <w:rsid w:val="00E7374B"/>
    <w:rsid w:val="00E93E2F"/>
    <w:rsid w:val="00EF63D5"/>
    <w:rsid w:val="00F46368"/>
    <w:rsid w:val="00F6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2B1D4F3"/>
  <w15:chartTrackingRefBased/>
  <w15:docId w15:val="{38BFC2CC-2428-4CBA-90E6-6C745E7C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sz w:val="20"/>
      <w:szCs w:val="20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Tahoma" w:hint="default"/>
      <w:sz w:val="20"/>
      <w:szCs w:val="20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  <w:rPr>
      <w:rFonts w:ascii="Symbol" w:hAnsi="Symbol" w:cs="Symbol" w:hint="default"/>
      <w:sz w:val="20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Arial" w:hAnsi="Arial" w:cs="Arial"/>
      <w:sz w:val="20"/>
      <w:szCs w:val="20"/>
    </w:rPr>
  </w:style>
  <w:style w:type="character" w:customStyle="1" w:styleId="WW8Num6z1">
    <w:name w:val="WW8Num6z1"/>
    <w:rPr>
      <w:rFonts w:ascii="Arial" w:hAnsi="Arial" w:cs="Arial"/>
      <w:sz w:val="20"/>
      <w:szCs w:val="20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sz w:val="20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 w:hint="default"/>
      <w:sz w:val="20"/>
    </w:rPr>
  </w:style>
  <w:style w:type="character" w:customStyle="1" w:styleId="WW8Num12z1">
    <w:name w:val="WW8Num12z1"/>
    <w:rPr>
      <w:rFonts w:ascii="AvantGardeITCbyBT-Medium" w:eastAsia="Times New Roman" w:hAnsi="AvantGardeITCbyBT-Medium" w:cs="AvantGardeITCbyBT-Medium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2z4">
    <w:name w:val="WW8Num12z4"/>
    <w:rPr>
      <w:rFonts w:ascii="Courier New" w:hAnsi="Courier New" w:cs="Courier New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  <w:sz w:val="20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eastAsia="SimSun" w:hAnsi="Symbol" w:cs="Tahoma" w:hint="default"/>
      <w:sz w:val="20"/>
      <w:szCs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Fuentedeprrafopredeter1">
    <w:name w:val="Fuente de párrafo predeter.1"/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23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 TOOLS S</vt:lpstr>
    </vt:vector>
  </TitlesOfParts>
  <Company>Hewlett-Packard Company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TOOLS S</dc:title>
  <dc:subject/>
  <dc:creator>Hemer Figueroa</dc:creator>
  <cp:keywords/>
  <cp:lastModifiedBy>Sofia Fonseca</cp:lastModifiedBy>
  <cp:revision>2</cp:revision>
  <cp:lastPrinted>2017-04-18T16:43:00Z</cp:lastPrinted>
  <dcterms:created xsi:type="dcterms:W3CDTF">2019-03-01T19:59:00Z</dcterms:created>
  <dcterms:modified xsi:type="dcterms:W3CDTF">2019-03-01T19:59:00Z</dcterms:modified>
</cp:coreProperties>
</file>